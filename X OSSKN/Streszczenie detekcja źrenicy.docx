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DABE06" w14:textId="6747FB22" w:rsidR="00353944" w:rsidRDefault="00353944" w:rsidP="00F55ECF">
      <w:pPr>
        <w:spacing w:line="320" w:lineRule="atLeast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Algorytmy sztucznej inteligencji odgrywają coraz większą rolę w codziennym życiu. Wykorzystywane są do znajdowania obiektów na obrazach lub wykrywania twarzy</w:t>
      </w:r>
      <w:r w:rsidR="003B574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Dzięki rozwiniętym technikom implementacja tychże algorytmów jest </w:t>
      </w:r>
      <w:r w:rsidR="003B5740">
        <w:rPr>
          <w:rFonts w:ascii="Arial" w:hAnsi="Arial" w:cs="Arial"/>
          <w:sz w:val="22"/>
          <w:szCs w:val="22"/>
        </w:rPr>
        <w:t>stosunkowo prosta i intuicyjna</w:t>
      </w:r>
      <w:r>
        <w:rPr>
          <w:rFonts w:ascii="Arial" w:hAnsi="Arial" w:cs="Arial"/>
          <w:sz w:val="22"/>
          <w:szCs w:val="22"/>
        </w:rPr>
        <w:t xml:space="preserve">. </w:t>
      </w:r>
      <w:r w:rsidR="003B574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Z drugiej strony chętnie używa się </w:t>
      </w:r>
      <w:r w:rsidR="00910DA0">
        <w:rPr>
          <w:rFonts w:ascii="Arial" w:hAnsi="Arial" w:cs="Arial"/>
          <w:sz w:val="22"/>
          <w:szCs w:val="22"/>
        </w:rPr>
        <w:t>tradycyjnych</w:t>
      </w:r>
      <w:r>
        <w:rPr>
          <w:rFonts w:ascii="Arial" w:hAnsi="Arial" w:cs="Arial"/>
          <w:sz w:val="22"/>
          <w:szCs w:val="22"/>
        </w:rPr>
        <w:t xml:space="preserve"> metod</w:t>
      </w:r>
      <w:r w:rsidR="00E30482">
        <w:rPr>
          <w:rFonts w:ascii="Arial" w:hAnsi="Arial" w:cs="Arial"/>
          <w:sz w:val="22"/>
          <w:szCs w:val="22"/>
        </w:rPr>
        <w:t>.</w:t>
      </w:r>
      <w:r w:rsidR="00910DA0">
        <w:rPr>
          <w:rFonts w:ascii="Arial" w:hAnsi="Arial" w:cs="Arial"/>
          <w:sz w:val="22"/>
          <w:szCs w:val="22"/>
        </w:rPr>
        <w:t xml:space="preserve"> </w:t>
      </w:r>
      <w:r w:rsidR="00E30482">
        <w:rPr>
          <w:rFonts w:ascii="Arial" w:hAnsi="Arial" w:cs="Arial"/>
          <w:sz w:val="22"/>
          <w:szCs w:val="22"/>
        </w:rPr>
        <w:t>T</w:t>
      </w:r>
      <w:r w:rsidR="00910DA0">
        <w:rPr>
          <w:rFonts w:ascii="Arial" w:hAnsi="Arial" w:cs="Arial"/>
          <w:sz w:val="22"/>
          <w:szCs w:val="22"/>
        </w:rPr>
        <w:t>akie</w:t>
      </w:r>
      <w:r>
        <w:rPr>
          <w:rFonts w:ascii="Arial" w:hAnsi="Arial" w:cs="Arial"/>
          <w:sz w:val="22"/>
          <w:szCs w:val="22"/>
        </w:rPr>
        <w:t xml:space="preserve"> </w:t>
      </w:r>
      <w:r w:rsidR="00910DA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lgorytmy przetwarzania obrazów </w:t>
      </w:r>
      <w:r w:rsidR="00910DA0">
        <w:rPr>
          <w:rFonts w:ascii="Arial" w:hAnsi="Arial" w:cs="Arial"/>
          <w:sz w:val="22"/>
          <w:szCs w:val="22"/>
        </w:rPr>
        <w:t>znajdują zastosowanie w między innymi znajdowaniu konturów.</w:t>
      </w:r>
    </w:p>
    <w:p w14:paraId="1E274818" w14:textId="7FFAB9D8" w:rsidR="00EE7E32" w:rsidRDefault="00353944" w:rsidP="00F55ECF">
      <w:pPr>
        <w:spacing w:line="320" w:lineRule="atLeast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 poniższej pracy</w:t>
      </w:r>
      <w:r w:rsidR="006A6063">
        <w:rPr>
          <w:rFonts w:ascii="Arial" w:hAnsi="Arial" w:cs="Arial"/>
          <w:sz w:val="22"/>
          <w:szCs w:val="22"/>
        </w:rPr>
        <w:t xml:space="preserve"> zastosowano</w:t>
      </w:r>
      <w:r>
        <w:rPr>
          <w:rFonts w:ascii="Arial" w:hAnsi="Arial" w:cs="Arial"/>
          <w:sz w:val="22"/>
          <w:szCs w:val="22"/>
        </w:rPr>
        <w:t xml:space="preserve"> wspomniane techniki. </w:t>
      </w:r>
      <w:r w:rsidR="00EE7E32">
        <w:rPr>
          <w:rFonts w:ascii="Arial" w:hAnsi="Arial" w:cs="Arial"/>
          <w:sz w:val="22"/>
          <w:szCs w:val="22"/>
        </w:rPr>
        <w:t>Celem</w:t>
      </w:r>
      <w:r w:rsidR="00F87B08">
        <w:rPr>
          <w:rFonts w:ascii="Arial" w:hAnsi="Arial" w:cs="Arial"/>
          <w:sz w:val="22"/>
          <w:szCs w:val="22"/>
        </w:rPr>
        <w:t xml:space="preserve"> pracy</w:t>
      </w:r>
      <w:r w:rsidR="00EE7E32">
        <w:rPr>
          <w:rFonts w:ascii="Arial" w:hAnsi="Arial" w:cs="Arial"/>
          <w:sz w:val="22"/>
          <w:szCs w:val="22"/>
        </w:rPr>
        <w:t xml:space="preserve"> było jak najszybsze </w:t>
      </w:r>
      <w:r w:rsidR="00A94288">
        <w:rPr>
          <w:rFonts w:ascii="Arial" w:hAnsi="Arial" w:cs="Arial"/>
          <w:sz w:val="22"/>
          <w:szCs w:val="22"/>
        </w:rPr>
        <w:br/>
      </w:r>
      <w:r w:rsidR="00EE7E32">
        <w:rPr>
          <w:rFonts w:ascii="Arial" w:hAnsi="Arial" w:cs="Arial"/>
          <w:sz w:val="22"/>
          <w:szCs w:val="22"/>
        </w:rPr>
        <w:t xml:space="preserve">i najefektywniejsze znalezienie źrenicy na obrazie i podanie jej </w:t>
      </w:r>
      <w:r w:rsidR="006A6063">
        <w:rPr>
          <w:rFonts w:ascii="Arial" w:hAnsi="Arial" w:cs="Arial"/>
          <w:sz w:val="22"/>
          <w:szCs w:val="22"/>
        </w:rPr>
        <w:t>współrzędnych</w:t>
      </w:r>
      <w:r w:rsidR="00EE7E32">
        <w:rPr>
          <w:rFonts w:ascii="Arial" w:hAnsi="Arial" w:cs="Arial"/>
          <w:sz w:val="22"/>
          <w:szCs w:val="22"/>
        </w:rPr>
        <w:t xml:space="preserve">. Dzięki ogólnodostępnym bibliotekom wykrywana jest twarz, w tym koordynaty oka. </w:t>
      </w:r>
      <w:r w:rsidR="007C2384">
        <w:rPr>
          <w:rFonts w:ascii="Arial" w:hAnsi="Arial" w:cs="Arial"/>
          <w:sz w:val="22"/>
          <w:szCs w:val="22"/>
        </w:rPr>
        <w:t>Następnie o</w:t>
      </w:r>
      <w:r w:rsidR="00EE7E32">
        <w:rPr>
          <w:rFonts w:ascii="Arial" w:hAnsi="Arial" w:cs="Arial"/>
          <w:sz w:val="22"/>
          <w:szCs w:val="22"/>
        </w:rPr>
        <w:t xml:space="preserve">braz oka jest wycinany i przetworzony tak, aby zniwelować wszelkie zakłócenia. </w:t>
      </w:r>
      <w:r w:rsidR="00FC1C6D">
        <w:rPr>
          <w:rFonts w:ascii="Arial" w:hAnsi="Arial" w:cs="Arial"/>
          <w:sz w:val="22"/>
          <w:szCs w:val="22"/>
        </w:rPr>
        <w:t>Uzyskany o</w:t>
      </w:r>
      <w:r w:rsidR="00EE7E32">
        <w:rPr>
          <w:rFonts w:ascii="Arial" w:hAnsi="Arial" w:cs="Arial"/>
          <w:sz w:val="22"/>
          <w:szCs w:val="22"/>
        </w:rPr>
        <w:t>braz jest następnie analizowany przez zaprojektowane algorytmy.</w:t>
      </w:r>
    </w:p>
    <w:p w14:paraId="121CC941" w14:textId="40AB0BE2" w:rsidR="00F87B08" w:rsidRDefault="00EE7E32" w:rsidP="002B5986">
      <w:pPr>
        <w:spacing w:line="320" w:lineRule="atLeast"/>
        <w:ind w:firstLine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Algorytm przetwarzania obrazów dzieli obraz oka na sekcje (standardowo 3x3). Źrenicę znajduje poprzez znalezienie </w:t>
      </w:r>
      <w:r w:rsidR="003B5740">
        <w:rPr>
          <w:rFonts w:ascii="Arial" w:hAnsi="Arial" w:cs="Arial"/>
          <w:sz w:val="22"/>
          <w:szCs w:val="22"/>
        </w:rPr>
        <w:t xml:space="preserve">pierwszego </w:t>
      </w:r>
      <w:r>
        <w:rPr>
          <w:rFonts w:ascii="Arial" w:hAnsi="Arial" w:cs="Arial"/>
          <w:sz w:val="22"/>
          <w:szCs w:val="22"/>
        </w:rPr>
        <w:t>konturu na obrazie. Wykrywana jest sekcja</w:t>
      </w:r>
      <w:r w:rsidR="00481F2D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do której należy kontur </w:t>
      </w:r>
      <w:r w:rsidR="003B5740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i do tej sekcji dodawana jest liczba 1. Zwiększa to prawdopodobieństwo wykryci</w:t>
      </w:r>
      <w:r w:rsidR="001F3D13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źrenicy w tym regionie. Od kolejnej iteracji źrenica jest szukana od sekcji z największym prawdopodobieństwem, co pozwala na uniknięcie </w:t>
      </w:r>
      <w:r w:rsidR="00F87B08">
        <w:rPr>
          <w:rFonts w:ascii="Arial" w:hAnsi="Arial" w:cs="Arial"/>
          <w:sz w:val="22"/>
          <w:szCs w:val="22"/>
        </w:rPr>
        <w:t>interpretacji zakłócenia jako źrenic</w:t>
      </w:r>
      <w:r w:rsidR="001F3D13">
        <w:rPr>
          <w:rFonts w:ascii="Arial" w:hAnsi="Arial" w:cs="Arial"/>
          <w:sz w:val="22"/>
          <w:szCs w:val="22"/>
        </w:rPr>
        <w:t>y</w:t>
      </w:r>
      <w:r w:rsidR="00F87B08">
        <w:rPr>
          <w:rFonts w:ascii="Arial" w:hAnsi="Arial" w:cs="Arial"/>
          <w:sz w:val="22"/>
          <w:szCs w:val="22"/>
        </w:rPr>
        <w:t>.</w:t>
      </w:r>
      <w:r w:rsidR="00E56C49">
        <w:rPr>
          <w:rFonts w:ascii="Arial" w:hAnsi="Arial" w:cs="Arial"/>
          <w:sz w:val="22"/>
          <w:szCs w:val="22"/>
        </w:rPr>
        <w:t xml:space="preserve"> </w:t>
      </w:r>
    </w:p>
    <w:p w14:paraId="654AA430" w14:textId="77777777" w:rsidR="002B5986" w:rsidRPr="002B5986" w:rsidRDefault="002B5986" w:rsidP="002B5986"/>
    <w:p w14:paraId="6118E233" w14:textId="6BA18AB1" w:rsidR="00CB6402" w:rsidRPr="001E1230" w:rsidRDefault="001E1230" w:rsidP="00CB6402">
      <w:pPr>
        <w:tabs>
          <w:tab w:val="left" w:pos="8364"/>
        </w:tabs>
        <w:spacing w:line="320" w:lineRule="atLeast"/>
        <w:jc w:val="center"/>
        <w:rPr>
          <w:rFonts w:ascii="Arial" w:hAnsi="Arial" w:cs="Arial"/>
          <w:sz w:val="22"/>
          <w:szCs w:val="22"/>
        </w:rPr>
      </w:pPr>
      <w:r w:rsidRPr="001700A9">
        <w:rPr>
          <w:rFonts w:ascii="Arial" w:hAnsi="Arial" w:cs="Arial"/>
          <w:noProof/>
          <w:sz w:val="22"/>
          <w:szCs w:val="22"/>
          <w:lang w:eastAsia="pl-PL"/>
        </w:rPr>
        <w:drawing>
          <wp:inline distT="0" distB="0" distL="0" distR="0" wp14:anchorId="76E5E9D7" wp14:editId="3980665B">
            <wp:extent cx="3022604" cy="80010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4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DE3A" w14:textId="48DA1D07" w:rsidR="001E1230" w:rsidRPr="001E1230" w:rsidRDefault="00F87B08" w:rsidP="001E1230">
      <w:pPr>
        <w:tabs>
          <w:tab w:val="left" w:pos="8364"/>
        </w:tabs>
        <w:spacing w:before="240" w:after="360"/>
        <w:jc w:val="both"/>
        <w:rPr>
          <w:rFonts w:ascii="Arial" w:hAnsi="Arial" w:cs="Arial"/>
          <w:sz w:val="20"/>
          <w:szCs w:val="20"/>
        </w:rPr>
      </w:pPr>
      <w:r w:rsidRPr="001700A9">
        <w:rPr>
          <w:rFonts w:ascii="Arial" w:hAnsi="Arial" w:cs="Arial"/>
          <w:sz w:val="20"/>
          <w:szCs w:val="20"/>
        </w:rPr>
        <w:t xml:space="preserve">Rys. </w:t>
      </w:r>
      <w:r w:rsidR="00CB6D08">
        <w:rPr>
          <w:rFonts w:ascii="Arial" w:hAnsi="Arial" w:cs="Arial"/>
          <w:sz w:val="20"/>
          <w:szCs w:val="20"/>
        </w:rPr>
        <w:t>1</w:t>
      </w:r>
      <w:r w:rsidRPr="001700A9">
        <w:rPr>
          <w:rFonts w:ascii="Arial" w:hAnsi="Arial" w:cs="Arial"/>
          <w:sz w:val="20"/>
          <w:szCs w:val="20"/>
        </w:rPr>
        <w:t>.</w:t>
      </w:r>
      <w:r w:rsidR="004931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Działanie optymalizacji algorytmu</w:t>
      </w:r>
      <w:r w:rsidR="00F55ECF">
        <w:rPr>
          <w:rFonts w:ascii="Arial" w:hAnsi="Arial" w:cs="Arial"/>
          <w:sz w:val="20"/>
          <w:szCs w:val="20"/>
        </w:rPr>
        <w:t xml:space="preserve"> przetwarzania obrazów. Zakłócenie zostaje zignorowane przez wystąpienie źrenicy w sekcji największego prawdopodobieństw</w:t>
      </w:r>
      <w:r w:rsidR="003B5740">
        <w:rPr>
          <w:rFonts w:ascii="Arial" w:hAnsi="Arial" w:cs="Arial"/>
          <w:sz w:val="20"/>
          <w:szCs w:val="20"/>
        </w:rPr>
        <w:t>a</w:t>
      </w:r>
      <w:r w:rsidR="00F55ECF">
        <w:rPr>
          <w:rFonts w:ascii="Arial" w:hAnsi="Arial" w:cs="Arial"/>
          <w:sz w:val="20"/>
          <w:szCs w:val="20"/>
        </w:rPr>
        <w:t>.</w:t>
      </w:r>
    </w:p>
    <w:p w14:paraId="746D2FDE" w14:textId="02CB4CD7" w:rsidR="002A0BA3" w:rsidRPr="004043B8" w:rsidRDefault="00F55ECF" w:rsidP="007A1320">
      <w:pPr>
        <w:spacing w:line="320" w:lineRule="auto"/>
        <w:ind w:firstLine="28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Dzięki bibliotece </w:t>
      </w:r>
      <w:proofErr w:type="spellStart"/>
      <w:r w:rsidRPr="002F740E">
        <w:rPr>
          <w:rFonts w:ascii="Arial" w:hAnsi="Arial" w:cs="Arial"/>
          <w:bCs/>
          <w:i/>
          <w:iCs/>
          <w:sz w:val="22"/>
          <w:szCs w:val="22"/>
        </w:rPr>
        <w:t>TensorFlow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moż</w:t>
      </w:r>
      <w:r w:rsidR="002A0BA3">
        <w:rPr>
          <w:rFonts w:ascii="Arial" w:hAnsi="Arial" w:cs="Arial"/>
          <w:bCs/>
          <w:sz w:val="22"/>
          <w:szCs w:val="22"/>
        </w:rPr>
        <w:t>na</w:t>
      </w:r>
      <w:r>
        <w:rPr>
          <w:rFonts w:ascii="Arial" w:hAnsi="Arial" w:cs="Arial"/>
          <w:bCs/>
          <w:sz w:val="22"/>
          <w:szCs w:val="22"/>
        </w:rPr>
        <w:t xml:space="preserve"> w </w:t>
      </w:r>
      <w:r w:rsidR="00A05181">
        <w:rPr>
          <w:rFonts w:ascii="Arial" w:hAnsi="Arial" w:cs="Arial"/>
          <w:bCs/>
          <w:sz w:val="22"/>
          <w:szCs w:val="22"/>
        </w:rPr>
        <w:t>łatwy</w:t>
      </w:r>
      <w:r>
        <w:rPr>
          <w:rFonts w:ascii="Arial" w:hAnsi="Arial" w:cs="Arial"/>
          <w:bCs/>
          <w:sz w:val="22"/>
          <w:szCs w:val="22"/>
        </w:rPr>
        <w:t xml:space="preserve"> sposób </w:t>
      </w:r>
      <w:r w:rsidR="002A0BA3">
        <w:rPr>
          <w:rFonts w:ascii="Arial" w:hAnsi="Arial" w:cs="Arial"/>
          <w:bCs/>
          <w:sz w:val="22"/>
          <w:szCs w:val="22"/>
        </w:rPr>
        <w:t xml:space="preserve">zaprojektować </w:t>
      </w:r>
      <w:r>
        <w:rPr>
          <w:rFonts w:ascii="Arial" w:hAnsi="Arial" w:cs="Arial"/>
          <w:bCs/>
          <w:sz w:val="22"/>
          <w:szCs w:val="22"/>
        </w:rPr>
        <w:t>sztuczn</w:t>
      </w:r>
      <w:r w:rsidR="002A0BA3">
        <w:rPr>
          <w:rFonts w:ascii="Arial" w:hAnsi="Arial" w:cs="Arial"/>
          <w:bCs/>
          <w:sz w:val="22"/>
          <w:szCs w:val="22"/>
        </w:rPr>
        <w:t>ą</w:t>
      </w:r>
      <w:r>
        <w:rPr>
          <w:rFonts w:ascii="Arial" w:hAnsi="Arial" w:cs="Arial"/>
          <w:bCs/>
          <w:sz w:val="22"/>
          <w:szCs w:val="22"/>
        </w:rPr>
        <w:t xml:space="preserve"> sie</w:t>
      </w:r>
      <w:r w:rsidR="002A0BA3">
        <w:rPr>
          <w:rFonts w:ascii="Arial" w:hAnsi="Arial" w:cs="Arial"/>
          <w:bCs/>
          <w:sz w:val="22"/>
          <w:szCs w:val="22"/>
        </w:rPr>
        <w:t>ć</w:t>
      </w:r>
      <w:r>
        <w:rPr>
          <w:rFonts w:ascii="Arial" w:hAnsi="Arial" w:cs="Arial"/>
          <w:bCs/>
          <w:sz w:val="22"/>
          <w:szCs w:val="22"/>
        </w:rPr>
        <w:t xml:space="preserve"> neuronow</w:t>
      </w:r>
      <w:r w:rsidR="002A0BA3">
        <w:rPr>
          <w:rFonts w:ascii="Arial" w:hAnsi="Arial" w:cs="Arial"/>
          <w:bCs/>
          <w:sz w:val="22"/>
          <w:szCs w:val="22"/>
        </w:rPr>
        <w:t>ą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7E355D">
        <w:rPr>
          <w:rFonts w:ascii="Arial" w:hAnsi="Arial" w:cs="Arial"/>
          <w:bCs/>
          <w:sz w:val="22"/>
          <w:szCs w:val="22"/>
        </w:rPr>
        <w:t>Początkowo z</w:t>
      </w:r>
      <w:r>
        <w:rPr>
          <w:rFonts w:ascii="Arial" w:hAnsi="Arial" w:cs="Arial"/>
          <w:bCs/>
          <w:sz w:val="22"/>
          <w:szCs w:val="22"/>
        </w:rPr>
        <w:t>ebrano bazę danych zawierającą zdjęcia i koordynaty znajdując</w:t>
      </w:r>
      <w:r w:rsidR="001D5484">
        <w:rPr>
          <w:rFonts w:ascii="Arial" w:hAnsi="Arial" w:cs="Arial"/>
          <w:bCs/>
          <w:sz w:val="22"/>
          <w:szCs w:val="22"/>
        </w:rPr>
        <w:t>ych</w:t>
      </w:r>
      <w:r>
        <w:rPr>
          <w:rFonts w:ascii="Arial" w:hAnsi="Arial" w:cs="Arial"/>
          <w:bCs/>
          <w:sz w:val="22"/>
          <w:szCs w:val="22"/>
        </w:rPr>
        <w:t xml:space="preserve"> się na obraz</w:t>
      </w:r>
      <w:r w:rsidR="001D5484">
        <w:rPr>
          <w:rFonts w:ascii="Arial" w:hAnsi="Arial" w:cs="Arial"/>
          <w:bCs/>
          <w:sz w:val="22"/>
          <w:szCs w:val="22"/>
        </w:rPr>
        <w:t>ach</w:t>
      </w:r>
      <w:r>
        <w:rPr>
          <w:rFonts w:ascii="Arial" w:hAnsi="Arial" w:cs="Arial"/>
          <w:bCs/>
          <w:sz w:val="22"/>
          <w:szCs w:val="22"/>
        </w:rPr>
        <w:t xml:space="preserve"> źrenic. Na podstawie tych obrazów wytrenowano sieć neuronową, a następnie wykonano badania efektywności algorytmu.</w:t>
      </w:r>
      <w:r w:rsidR="001E1230">
        <w:rPr>
          <w:rFonts w:ascii="Arial" w:hAnsi="Arial" w:cs="Arial"/>
          <w:bCs/>
          <w:sz w:val="22"/>
          <w:szCs w:val="22"/>
        </w:rPr>
        <w:t xml:space="preserve"> Porównano</w:t>
      </w:r>
      <w:r w:rsidR="007E355D">
        <w:rPr>
          <w:rFonts w:ascii="Arial" w:hAnsi="Arial" w:cs="Arial"/>
          <w:bCs/>
          <w:sz w:val="22"/>
          <w:szCs w:val="22"/>
        </w:rPr>
        <w:t xml:space="preserve"> i przeanalizowano</w:t>
      </w:r>
      <w:r w:rsidR="001E1230">
        <w:rPr>
          <w:rFonts w:ascii="Arial" w:hAnsi="Arial" w:cs="Arial"/>
          <w:bCs/>
          <w:sz w:val="22"/>
          <w:szCs w:val="22"/>
        </w:rPr>
        <w:t xml:space="preserve"> działanie obu algorytmów.</w:t>
      </w:r>
    </w:p>
    <w:sectPr w:rsidR="002A0BA3" w:rsidRPr="004043B8" w:rsidSect="00EE2A00">
      <w:headerReference w:type="default" r:id="rId9"/>
      <w:footerReference w:type="default" r:id="rId10"/>
      <w:pgSz w:w="11906" w:h="16838"/>
      <w:pgMar w:top="1440" w:right="1080" w:bottom="1440" w:left="1080" w:header="141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C06C8" w14:textId="77777777" w:rsidR="00C162D2" w:rsidRDefault="00C162D2">
      <w:r>
        <w:separator/>
      </w:r>
    </w:p>
  </w:endnote>
  <w:endnote w:type="continuationSeparator" w:id="0">
    <w:p w14:paraId="3CB1EB66" w14:textId="77777777" w:rsidR="00C162D2" w:rsidRDefault="00C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A0372" w14:textId="25E8A992" w:rsidR="004043B8" w:rsidRPr="004043B8" w:rsidRDefault="004043B8" w:rsidP="008A4B97">
    <w:pPr>
      <w:jc w:val="both"/>
      <w:rPr>
        <w:rFonts w:ascii="Arial" w:hAnsi="Arial" w:cs="Arial"/>
        <w:bCs/>
        <w:sz w:val="22"/>
        <w:szCs w:val="22"/>
      </w:rPr>
    </w:pPr>
    <w:r w:rsidRPr="001700A9">
      <w:rPr>
        <w:rFonts w:ascii="Arial" w:hAnsi="Arial" w:cs="Arial"/>
        <w:sz w:val="20"/>
        <w:szCs w:val="20"/>
      </w:rPr>
      <w:t>*</w:t>
    </w:r>
    <w:r>
      <w:rPr>
        <w:rFonts w:ascii="Arial" w:hAnsi="Arial" w:cs="Arial"/>
        <w:sz w:val="20"/>
        <w:szCs w:val="20"/>
      </w:rPr>
      <w:t xml:space="preserve"> </w:t>
    </w:r>
    <w:r w:rsidR="00C4392A">
      <w:rPr>
        <w:rFonts w:ascii="Arial" w:hAnsi="Arial" w:cs="Arial"/>
        <w:sz w:val="20"/>
        <w:szCs w:val="20"/>
      </w:rPr>
      <w:t xml:space="preserve">Adres do korespondencji: opiekun naukowy: </w:t>
    </w:r>
    <w:r>
      <w:rPr>
        <w:rFonts w:ascii="Arial" w:hAnsi="Arial" w:cs="Arial"/>
        <w:sz w:val="20"/>
        <w:szCs w:val="20"/>
      </w:rPr>
      <w:t>mgr. inż. Andrzej Biedka</w:t>
    </w:r>
    <w:r w:rsidRPr="001700A9">
      <w:rPr>
        <w:rFonts w:ascii="Arial" w:hAnsi="Arial" w:cs="Arial"/>
        <w:sz w:val="20"/>
        <w:szCs w:val="20"/>
      </w:rPr>
      <w:t xml:space="preserve">, </w:t>
    </w:r>
    <w:r w:rsidRPr="001700A9">
      <w:rPr>
        <w:rFonts w:ascii="Arial" w:eastAsia="TimesNewRomanPSMT" w:hAnsi="Arial" w:cs="Arial"/>
        <w:sz w:val="20"/>
        <w:szCs w:val="20"/>
      </w:rPr>
      <w:t>Zachodniopomorski Uniwersytet Technologiczny w Szczecinie</w:t>
    </w:r>
    <w:r w:rsidRPr="001700A9">
      <w:rPr>
        <w:rFonts w:ascii="Arial" w:hAnsi="Arial" w:cs="Arial"/>
        <w:sz w:val="20"/>
        <w:szCs w:val="20"/>
      </w:rPr>
      <w:t xml:space="preserve">, Wydział </w:t>
    </w:r>
    <w:r>
      <w:rPr>
        <w:rFonts w:ascii="Arial" w:hAnsi="Arial" w:cs="Arial"/>
        <w:sz w:val="20"/>
        <w:szCs w:val="20"/>
      </w:rPr>
      <w:t>Elektryczny</w:t>
    </w:r>
    <w:r w:rsidRPr="001700A9">
      <w:rPr>
        <w:rFonts w:ascii="Arial" w:hAnsi="Arial" w:cs="Arial"/>
        <w:sz w:val="20"/>
        <w:szCs w:val="20"/>
      </w:rPr>
      <w:t xml:space="preserve">, Katedra </w:t>
    </w:r>
    <w:r>
      <w:rPr>
        <w:rFonts w:ascii="Arial" w:hAnsi="Arial" w:cs="Arial"/>
        <w:sz w:val="20"/>
        <w:szCs w:val="20"/>
      </w:rPr>
      <w:t>Inżynierii Systemów, Sygnałów i Elektroniki</w:t>
    </w:r>
    <w:r w:rsidRPr="001700A9"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/>
        <w:sz w:val="20"/>
        <w:szCs w:val="20"/>
      </w:rPr>
      <w:t>26 Kwietnia 10</w:t>
    </w:r>
    <w:r w:rsidRPr="001700A9">
      <w:rPr>
        <w:rFonts w:ascii="Arial" w:hAnsi="Arial" w:cs="Arial"/>
        <w:sz w:val="20"/>
        <w:szCs w:val="20"/>
      </w:rPr>
      <w:t>, 7</w:t>
    </w:r>
    <w:r>
      <w:rPr>
        <w:rFonts w:ascii="Arial" w:hAnsi="Arial" w:cs="Arial"/>
        <w:sz w:val="20"/>
        <w:szCs w:val="20"/>
      </w:rPr>
      <w:t>1</w:t>
    </w:r>
    <w:r w:rsidRPr="001700A9">
      <w:rPr>
        <w:rFonts w:ascii="Arial" w:hAnsi="Arial" w:cs="Arial"/>
        <w:sz w:val="20"/>
        <w:szCs w:val="20"/>
      </w:rPr>
      <w:t>-</w:t>
    </w:r>
    <w:r>
      <w:rPr>
        <w:rFonts w:ascii="Arial" w:hAnsi="Arial" w:cs="Arial"/>
        <w:sz w:val="20"/>
        <w:szCs w:val="20"/>
      </w:rPr>
      <w:t>126</w:t>
    </w:r>
    <w:r w:rsidRPr="001700A9">
      <w:rPr>
        <w:rFonts w:ascii="Arial" w:hAnsi="Arial" w:cs="Arial"/>
        <w:sz w:val="20"/>
        <w:szCs w:val="20"/>
      </w:rPr>
      <w:t xml:space="preserve"> Szczecin, Polska, e-mail: </w:t>
    </w:r>
    <w:hyperlink r:id="rId1" w:history="1">
      <w:r w:rsidRPr="009A3179">
        <w:rPr>
          <w:rStyle w:val="Hipercze"/>
          <w:rFonts w:ascii="Arial" w:hAnsi="Arial" w:cs="Arial"/>
          <w:color w:val="auto"/>
          <w:sz w:val="20"/>
          <w:szCs w:val="20"/>
        </w:rPr>
        <w:t>andrzej.biedka@zut.edu.pl</w:t>
      </w:r>
    </w:hyperlink>
  </w:p>
  <w:p w14:paraId="5DF42953" w14:textId="77777777" w:rsidR="00622B43" w:rsidRDefault="00622B4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C4C37" w14:textId="77777777" w:rsidR="00C162D2" w:rsidRDefault="00C162D2">
      <w:r>
        <w:separator/>
      </w:r>
    </w:p>
  </w:footnote>
  <w:footnote w:type="continuationSeparator" w:id="0">
    <w:p w14:paraId="0287596E" w14:textId="77777777" w:rsidR="00C162D2" w:rsidRDefault="00C1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D69A0" w14:textId="63E5E5FA" w:rsidR="004043B8" w:rsidRPr="0081736B" w:rsidRDefault="004043B8" w:rsidP="004043B8">
    <w:pPr>
      <w:pStyle w:val="Zacznik"/>
      <w:spacing w:before="600" w:beforeAutospacing="0" w:after="600" w:afterAutospacing="0"/>
      <w:rPr>
        <w:rFonts w:ascii="Arial" w:hAnsi="Arial" w:cs="Arial"/>
        <w:i/>
        <w:iCs/>
      </w:rPr>
    </w:pPr>
    <w:bookmarkStart w:id="0" w:name="_Hlk179826105"/>
    <w:bookmarkEnd w:id="0"/>
    <w:r>
      <w:rPr>
        <w:rFonts w:ascii="Arial" w:hAnsi="Arial" w:cs="Arial"/>
        <w:i/>
        <w:iCs/>
        <w:u w:val="single"/>
      </w:rPr>
      <w:t>Marcel SIWIELA</w:t>
    </w:r>
  </w:p>
  <w:p w14:paraId="3029C93C" w14:textId="77777777" w:rsidR="004043B8" w:rsidRPr="001700A9" w:rsidRDefault="004043B8" w:rsidP="004043B8">
    <w:pPr>
      <w:pStyle w:val="Tytupracy"/>
    </w:pPr>
    <w:r w:rsidRPr="00343DB5">
      <w:t>DETEKCJA ŹRENICY W OPARCIU O ZOPTYMALIZOWANY ALGORYTM PRZETWARZANIA OBRAZÓW I Z WYKORZYSTANIEM SZTUCZNEJ SIECI NEURONOWEJ</w:t>
    </w:r>
  </w:p>
  <w:p w14:paraId="5389F9AE" w14:textId="05B48AA8" w:rsidR="004043B8" w:rsidRDefault="004043B8" w:rsidP="004043B8">
    <w:pPr>
      <w:pStyle w:val="Afiliacjakoa"/>
    </w:pPr>
    <w:r>
      <w:t>Studenckie Koło Naukowe SKORP</w:t>
    </w:r>
    <w:r w:rsidRPr="001700A9">
      <w:t xml:space="preserve">*, </w:t>
    </w:r>
    <w:r>
      <w:t>Zachodniopomorski Uniwersytet Technologiczny w Szczecinie</w:t>
    </w:r>
  </w:p>
  <w:p w14:paraId="77B73AD0" w14:textId="77777777" w:rsidR="004043B8" w:rsidRDefault="004043B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singleLevel"/>
    <w:tmpl w:val="38DE0EC8"/>
    <w:name w:val="WW8Num5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353"/>
        </w:tabs>
        <w:ind w:left="1353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singleLevel"/>
    <w:tmpl w:val="00000007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</w:abstractNum>
  <w:abstractNum w:abstractNumId="8" w15:restartNumberingAfterBreak="0">
    <w:nsid w:val="00000009"/>
    <w:multiLevelType w:val="singleLevel"/>
    <w:tmpl w:val="00000009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1434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2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32"/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</w:abstractNum>
  <w:abstractNum w:abstractNumId="12" w15:restartNumberingAfterBreak="0">
    <w:nsid w:val="0000000D"/>
    <w:multiLevelType w:val="singleLevel"/>
    <w:tmpl w:val="0000000D"/>
    <w:name w:val="WW8Num3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0000000E"/>
    <w:multiLevelType w:val="singleLevel"/>
    <w:tmpl w:val="0000000E"/>
    <w:name w:val="WW8Num3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10E17BD"/>
    <w:multiLevelType w:val="hybridMultilevel"/>
    <w:tmpl w:val="E0A494F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138667B"/>
    <w:multiLevelType w:val="multilevel"/>
    <w:tmpl w:val="99F0FFFC"/>
    <w:name w:val="WW8Num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0C182DFB"/>
    <w:multiLevelType w:val="hybridMultilevel"/>
    <w:tmpl w:val="8ABE17A8"/>
    <w:lvl w:ilvl="0" w:tplc="04150017">
      <w:start w:val="1"/>
      <w:numFmt w:val="lowerLetter"/>
      <w:lvlText w:val="%1)"/>
      <w:lvlJc w:val="left"/>
      <w:pPr>
        <w:ind w:left="927" w:hanging="360"/>
      </w:p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06B15A4"/>
    <w:multiLevelType w:val="hybridMultilevel"/>
    <w:tmpl w:val="C422E1B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658567D"/>
    <w:multiLevelType w:val="hybridMultilevel"/>
    <w:tmpl w:val="B628D396"/>
    <w:lvl w:ilvl="0" w:tplc="CA9E9B8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C73BDF"/>
    <w:multiLevelType w:val="hybridMultilevel"/>
    <w:tmpl w:val="2B14EE3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94767A1"/>
    <w:multiLevelType w:val="hybridMultilevel"/>
    <w:tmpl w:val="9254079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350790C"/>
    <w:multiLevelType w:val="hybridMultilevel"/>
    <w:tmpl w:val="4606BA5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2114B1"/>
    <w:multiLevelType w:val="hybridMultilevel"/>
    <w:tmpl w:val="E0B660D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BC163B"/>
    <w:multiLevelType w:val="hybridMultilevel"/>
    <w:tmpl w:val="1B72371A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62E0C60"/>
    <w:multiLevelType w:val="hybridMultilevel"/>
    <w:tmpl w:val="07C4318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8103B6"/>
    <w:multiLevelType w:val="hybridMultilevel"/>
    <w:tmpl w:val="3B9408B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44594B"/>
    <w:multiLevelType w:val="hybridMultilevel"/>
    <w:tmpl w:val="A832FDB4"/>
    <w:lvl w:ilvl="0" w:tplc="83EC7844">
      <w:start w:val="1"/>
      <w:numFmt w:val="decimal"/>
      <w:lvlText w:val="%1)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4893841"/>
    <w:multiLevelType w:val="hybridMultilevel"/>
    <w:tmpl w:val="075EE0F2"/>
    <w:lvl w:ilvl="0" w:tplc="DADEF23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826F6A"/>
    <w:multiLevelType w:val="hybridMultilevel"/>
    <w:tmpl w:val="0D56FF94"/>
    <w:lvl w:ilvl="0" w:tplc="04150011">
      <w:start w:val="1"/>
      <w:numFmt w:val="decimal"/>
      <w:lvlText w:val="%1)"/>
      <w:lvlJc w:val="left"/>
      <w:pPr>
        <w:ind w:left="927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5207558">
    <w:abstractNumId w:val="0"/>
  </w:num>
  <w:num w:numId="2" w16cid:durableId="1967075637">
    <w:abstractNumId w:val="1"/>
  </w:num>
  <w:num w:numId="3" w16cid:durableId="1691251436">
    <w:abstractNumId w:val="2"/>
  </w:num>
  <w:num w:numId="4" w16cid:durableId="2144032704">
    <w:abstractNumId w:val="4"/>
  </w:num>
  <w:num w:numId="5" w16cid:durableId="824584675">
    <w:abstractNumId w:val="5"/>
  </w:num>
  <w:num w:numId="6" w16cid:durableId="1624920136">
    <w:abstractNumId w:val="6"/>
  </w:num>
  <w:num w:numId="7" w16cid:durableId="1358657320">
    <w:abstractNumId w:val="8"/>
  </w:num>
  <w:num w:numId="8" w16cid:durableId="251595066">
    <w:abstractNumId w:val="25"/>
  </w:num>
  <w:num w:numId="9" w16cid:durableId="831676799">
    <w:abstractNumId w:val="20"/>
  </w:num>
  <w:num w:numId="10" w16cid:durableId="240678902">
    <w:abstractNumId w:val="18"/>
  </w:num>
  <w:num w:numId="11" w16cid:durableId="143738051">
    <w:abstractNumId w:val="26"/>
  </w:num>
  <w:num w:numId="12" w16cid:durableId="1216159775">
    <w:abstractNumId w:val="17"/>
  </w:num>
  <w:num w:numId="13" w16cid:durableId="941768728">
    <w:abstractNumId w:val="24"/>
  </w:num>
  <w:num w:numId="14" w16cid:durableId="781386067">
    <w:abstractNumId w:val="21"/>
  </w:num>
  <w:num w:numId="15" w16cid:durableId="1957977639">
    <w:abstractNumId w:val="19"/>
  </w:num>
  <w:num w:numId="16" w16cid:durableId="79061537">
    <w:abstractNumId w:val="14"/>
  </w:num>
  <w:num w:numId="17" w16cid:durableId="521168035">
    <w:abstractNumId w:val="22"/>
  </w:num>
  <w:num w:numId="18" w16cid:durableId="14038490">
    <w:abstractNumId w:val="16"/>
  </w:num>
  <w:num w:numId="19" w16cid:durableId="1864127718">
    <w:abstractNumId w:val="23"/>
  </w:num>
  <w:num w:numId="20" w16cid:durableId="1967009697">
    <w:abstractNumId w:val="28"/>
  </w:num>
  <w:num w:numId="21" w16cid:durableId="727194481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NzYyNbMwNjC0NLBU0lEKTi0uzszPAykwNK8FAFoiyjwtAAAA"/>
  </w:docVars>
  <w:rsids>
    <w:rsidRoot w:val="009537A8"/>
    <w:rsid w:val="00000CC1"/>
    <w:rsid w:val="00002278"/>
    <w:rsid w:val="00002CD4"/>
    <w:rsid w:val="00006144"/>
    <w:rsid w:val="00012AB3"/>
    <w:rsid w:val="000166B6"/>
    <w:rsid w:val="000179B2"/>
    <w:rsid w:val="00022DFC"/>
    <w:rsid w:val="00023F6F"/>
    <w:rsid w:val="00027EBA"/>
    <w:rsid w:val="000338CF"/>
    <w:rsid w:val="000350C9"/>
    <w:rsid w:val="000356B5"/>
    <w:rsid w:val="00052739"/>
    <w:rsid w:val="00057AFE"/>
    <w:rsid w:val="000622A6"/>
    <w:rsid w:val="000623B8"/>
    <w:rsid w:val="00074C23"/>
    <w:rsid w:val="00081C0D"/>
    <w:rsid w:val="00082D10"/>
    <w:rsid w:val="00083B6F"/>
    <w:rsid w:val="00083C35"/>
    <w:rsid w:val="000970DE"/>
    <w:rsid w:val="000A0910"/>
    <w:rsid w:val="000A39CE"/>
    <w:rsid w:val="000A45DF"/>
    <w:rsid w:val="000A52FE"/>
    <w:rsid w:val="000B5DC4"/>
    <w:rsid w:val="000B673E"/>
    <w:rsid w:val="000B6B6F"/>
    <w:rsid w:val="000C40A6"/>
    <w:rsid w:val="000C4D0B"/>
    <w:rsid w:val="000C623B"/>
    <w:rsid w:val="000D5995"/>
    <w:rsid w:val="000E23DD"/>
    <w:rsid w:val="000E375C"/>
    <w:rsid w:val="000E57EF"/>
    <w:rsid w:val="000F2546"/>
    <w:rsid w:val="000F3C97"/>
    <w:rsid w:val="000F6AE0"/>
    <w:rsid w:val="000F6B98"/>
    <w:rsid w:val="000F7D31"/>
    <w:rsid w:val="00100134"/>
    <w:rsid w:val="00100FB9"/>
    <w:rsid w:val="00104486"/>
    <w:rsid w:val="00105F21"/>
    <w:rsid w:val="00106CDD"/>
    <w:rsid w:val="00106E62"/>
    <w:rsid w:val="00107203"/>
    <w:rsid w:val="00112571"/>
    <w:rsid w:val="001138EA"/>
    <w:rsid w:val="001205BC"/>
    <w:rsid w:val="001312C3"/>
    <w:rsid w:val="00132940"/>
    <w:rsid w:val="00134D36"/>
    <w:rsid w:val="001374B6"/>
    <w:rsid w:val="00137DC0"/>
    <w:rsid w:val="001443D8"/>
    <w:rsid w:val="001447EA"/>
    <w:rsid w:val="0015008A"/>
    <w:rsid w:val="00155956"/>
    <w:rsid w:val="00156E14"/>
    <w:rsid w:val="00157A3A"/>
    <w:rsid w:val="001606D5"/>
    <w:rsid w:val="00160E3F"/>
    <w:rsid w:val="00162E10"/>
    <w:rsid w:val="001700A9"/>
    <w:rsid w:val="00184CC5"/>
    <w:rsid w:val="001A387A"/>
    <w:rsid w:val="001A7D61"/>
    <w:rsid w:val="001B6193"/>
    <w:rsid w:val="001B679B"/>
    <w:rsid w:val="001B6BBC"/>
    <w:rsid w:val="001C29A6"/>
    <w:rsid w:val="001D1873"/>
    <w:rsid w:val="001D2A3E"/>
    <w:rsid w:val="001D5484"/>
    <w:rsid w:val="001E1230"/>
    <w:rsid w:val="001E13BD"/>
    <w:rsid w:val="001E7442"/>
    <w:rsid w:val="001F3D13"/>
    <w:rsid w:val="001F4669"/>
    <w:rsid w:val="001F5049"/>
    <w:rsid w:val="001F58DA"/>
    <w:rsid w:val="001F6558"/>
    <w:rsid w:val="00200088"/>
    <w:rsid w:val="002007F3"/>
    <w:rsid w:val="00201792"/>
    <w:rsid w:val="002023CE"/>
    <w:rsid w:val="00204544"/>
    <w:rsid w:val="002048F1"/>
    <w:rsid w:val="00225740"/>
    <w:rsid w:val="0022616A"/>
    <w:rsid w:val="00227B48"/>
    <w:rsid w:val="00227B80"/>
    <w:rsid w:val="0023087A"/>
    <w:rsid w:val="00233F64"/>
    <w:rsid w:val="00240BAC"/>
    <w:rsid w:val="002453EE"/>
    <w:rsid w:val="00247409"/>
    <w:rsid w:val="002474EB"/>
    <w:rsid w:val="00250154"/>
    <w:rsid w:val="002505AD"/>
    <w:rsid w:val="00254118"/>
    <w:rsid w:val="00255936"/>
    <w:rsid w:val="002619A7"/>
    <w:rsid w:val="0026399A"/>
    <w:rsid w:val="00275B6A"/>
    <w:rsid w:val="00296396"/>
    <w:rsid w:val="0029691A"/>
    <w:rsid w:val="002A0BA3"/>
    <w:rsid w:val="002A65C3"/>
    <w:rsid w:val="002B37AB"/>
    <w:rsid w:val="002B5986"/>
    <w:rsid w:val="002B7D83"/>
    <w:rsid w:val="002C4181"/>
    <w:rsid w:val="002C49B5"/>
    <w:rsid w:val="002C5130"/>
    <w:rsid w:val="002D33D0"/>
    <w:rsid w:val="002D6DFC"/>
    <w:rsid w:val="002E644F"/>
    <w:rsid w:val="002E6E3F"/>
    <w:rsid w:val="002F10F4"/>
    <w:rsid w:val="002F2E24"/>
    <w:rsid w:val="002F740E"/>
    <w:rsid w:val="003124E1"/>
    <w:rsid w:val="00312793"/>
    <w:rsid w:val="0031298A"/>
    <w:rsid w:val="003156D7"/>
    <w:rsid w:val="00315767"/>
    <w:rsid w:val="00324B0F"/>
    <w:rsid w:val="003260FD"/>
    <w:rsid w:val="003350B3"/>
    <w:rsid w:val="003377FF"/>
    <w:rsid w:val="003416D7"/>
    <w:rsid w:val="00353944"/>
    <w:rsid w:val="00354C1B"/>
    <w:rsid w:val="00357AF2"/>
    <w:rsid w:val="00360E9A"/>
    <w:rsid w:val="00361CCF"/>
    <w:rsid w:val="00371CD0"/>
    <w:rsid w:val="00384E68"/>
    <w:rsid w:val="00384F6D"/>
    <w:rsid w:val="00390D0E"/>
    <w:rsid w:val="0039184D"/>
    <w:rsid w:val="00393BBD"/>
    <w:rsid w:val="00393E9B"/>
    <w:rsid w:val="00395717"/>
    <w:rsid w:val="003A3F07"/>
    <w:rsid w:val="003A5E0E"/>
    <w:rsid w:val="003B5740"/>
    <w:rsid w:val="003C26D6"/>
    <w:rsid w:val="003D0389"/>
    <w:rsid w:val="003E4B3B"/>
    <w:rsid w:val="003E6699"/>
    <w:rsid w:val="003F059D"/>
    <w:rsid w:val="003F60E2"/>
    <w:rsid w:val="004043B8"/>
    <w:rsid w:val="00404E8E"/>
    <w:rsid w:val="00405C33"/>
    <w:rsid w:val="00406AEF"/>
    <w:rsid w:val="00412AF7"/>
    <w:rsid w:val="00420DC0"/>
    <w:rsid w:val="00422387"/>
    <w:rsid w:val="00424BE9"/>
    <w:rsid w:val="0042769F"/>
    <w:rsid w:val="00450493"/>
    <w:rsid w:val="00452A9F"/>
    <w:rsid w:val="004532BB"/>
    <w:rsid w:val="0045477B"/>
    <w:rsid w:val="004574EA"/>
    <w:rsid w:val="00461B9A"/>
    <w:rsid w:val="004639AF"/>
    <w:rsid w:val="00463E1E"/>
    <w:rsid w:val="00464902"/>
    <w:rsid w:val="00470156"/>
    <w:rsid w:val="00474500"/>
    <w:rsid w:val="00481F2D"/>
    <w:rsid w:val="00485406"/>
    <w:rsid w:val="004931F7"/>
    <w:rsid w:val="004A00FF"/>
    <w:rsid w:val="004B06D2"/>
    <w:rsid w:val="004B5E15"/>
    <w:rsid w:val="004B63B5"/>
    <w:rsid w:val="004B72D8"/>
    <w:rsid w:val="004D0EDF"/>
    <w:rsid w:val="004D75CD"/>
    <w:rsid w:val="004E2C70"/>
    <w:rsid w:val="004E3BA7"/>
    <w:rsid w:val="004F0F7F"/>
    <w:rsid w:val="004F1A59"/>
    <w:rsid w:val="004F7261"/>
    <w:rsid w:val="004F7B9F"/>
    <w:rsid w:val="005013C6"/>
    <w:rsid w:val="00502F5C"/>
    <w:rsid w:val="005042EF"/>
    <w:rsid w:val="00513109"/>
    <w:rsid w:val="00515708"/>
    <w:rsid w:val="00521C6A"/>
    <w:rsid w:val="00525C6F"/>
    <w:rsid w:val="00526A10"/>
    <w:rsid w:val="00530702"/>
    <w:rsid w:val="00532A40"/>
    <w:rsid w:val="00535F77"/>
    <w:rsid w:val="0053775E"/>
    <w:rsid w:val="00543368"/>
    <w:rsid w:val="00553B98"/>
    <w:rsid w:val="0056091E"/>
    <w:rsid w:val="00563C4D"/>
    <w:rsid w:val="00563FCE"/>
    <w:rsid w:val="005641EF"/>
    <w:rsid w:val="005678D6"/>
    <w:rsid w:val="00567C52"/>
    <w:rsid w:val="00570413"/>
    <w:rsid w:val="00574761"/>
    <w:rsid w:val="005772E6"/>
    <w:rsid w:val="0058329F"/>
    <w:rsid w:val="00586524"/>
    <w:rsid w:val="00586F88"/>
    <w:rsid w:val="00590C83"/>
    <w:rsid w:val="0059136E"/>
    <w:rsid w:val="00592C0C"/>
    <w:rsid w:val="0059343C"/>
    <w:rsid w:val="00595222"/>
    <w:rsid w:val="005963AB"/>
    <w:rsid w:val="005A00B2"/>
    <w:rsid w:val="005A4D8B"/>
    <w:rsid w:val="005A5D39"/>
    <w:rsid w:val="005A631C"/>
    <w:rsid w:val="005A6C38"/>
    <w:rsid w:val="005A6F33"/>
    <w:rsid w:val="005B18CB"/>
    <w:rsid w:val="005B2BB7"/>
    <w:rsid w:val="005B33A8"/>
    <w:rsid w:val="005B33E9"/>
    <w:rsid w:val="005B428F"/>
    <w:rsid w:val="005B4FA5"/>
    <w:rsid w:val="005B6019"/>
    <w:rsid w:val="005B602D"/>
    <w:rsid w:val="005D0DA6"/>
    <w:rsid w:val="005D0FC7"/>
    <w:rsid w:val="005E1ACA"/>
    <w:rsid w:val="005E5BC4"/>
    <w:rsid w:val="005E5CCB"/>
    <w:rsid w:val="005F5BCD"/>
    <w:rsid w:val="0060105F"/>
    <w:rsid w:val="006117BB"/>
    <w:rsid w:val="00613117"/>
    <w:rsid w:val="00614FE2"/>
    <w:rsid w:val="00622B43"/>
    <w:rsid w:val="00623724"/>
    <w:rsid w:val="00636313"/>
    <w:rsid w:val="00651647"/>
    <w:rsid w:val="00654D8F"/>
    <w:rsid w:val="00656B35"/>
    <w:rsid w:val="00661F5E"/>
    <w:rsid w:val="00663360"/>
    <w:rsid w:val="00665B6A"/>
    <w:rsid w:val="00667D01"/>
    <w:rsid w:val="00683D7C"/>
    <w:rsid w:val="00684F9C"/>
    <w:rsid w:val="00693F2E"/>
    <w:rsid w:val="00694948"/>
    <w:rsid w:val="00697EED"/>
    <w:rsid w:val="006A1930"/>
    <w:rsid w:val="006A324C"/>
    <w:rsid w:val="006A3AE0"/>
    <w:rsid w:val="006A46D1"/>
    <w:rsid w:val="006A6063"/>
    <w:rsid w:val="006A79CE"/>
    <w:rsid w:val="006B17B1"/>
    <w:rsid w:val="006B2546"/>
    <w:rsid w:val="006B2DFC"/>
    <w:rsid w:val="006B52DC"/>
    <w:rsid w:val="006B6BFA"/>
    <w:rsid w:val="006B7721"/>
    <w:rsid w:val="006C01B8"/>
    <w:rsid w:val="006C2A3E"/>
    <w:rsid w:val="006C3861"/>
    <w:rsid w:val="006E1358"/>
    <w:rsid w:val="006E2AEA"/>
    <w:rsid w:val="006F2DA9"/>
    <w:rsid w:val="00702AD8"/>
    <w:rsid w:val="00707080"/>
    <w:rsid w:val="00707470"/>
    <w:rsid w:val="00712A01"/>
    <w:rsid w:val="00712E22"/>
    <w:rsid w:val="007152A5"/>
    <w:rsid w:val="0072274D"/>
    <w:rsid w:val="00722E24"/>
    <w:rsid w:val="007236BA"/>
    <w:rsid w:val="00723FA5"/>
    <w:rsid w:val="00725078"/>
    <w:rsid w:val="00725929"/>
    <w:rsid w:val="00725F55"/>
    <w:rsid w:val="00727249"/>
    <w:rsid w:val="00727AF7"/>
    <w:rsid w:val="00746D60"/>
    <w:rsid w:val="00750459"/>
    <w:rsid w:val="007561B1"/>
    <w:rsid w:val="00757233"/>
    <w:rsid w:val="007578AD"/>
    <w:rsid w:val="00762834"/>
    <w:rsid w:val="0076384A"/>
    <w:rsid w:val="00780E57"/>
    <w:rsid w:val="00782DC2"/>
    <w:rsid w:val="00787D4D"/>
    <w:rsid w:val="00791904"/>
    <w:rsid w:val="007953DD"/>
    <w:rsid w:val="007A0ECA"/>
    <w:rsid w:val="007A1320"/>
    <w:rsid w:val="007A400B"/>
    <w:rsid w:val="007C03BE"/>
    <w:rsid w:val="007C2384"/>
    <w:rsid w:val="007D080B"/>
    <w:rsid w:val="007D4F4F"/>
    <w:rsid w:val="007D552F"/>
    <w:rsid w:val="007E0EBF"/>
    <w:rsid w:val="007E31CE"/>
    <w:rsid w:val="007E355D"/>
    <w:rsid w:val="007E4B38"/>
    <w:rsid w:val="007E59C6"/>
    <w:rsid w:val="007F65B5"/>
    <w:rsid w:val="007F7D93"/>
    <w:rsid w:val="00801AC9"/>
    <w:rsid w:val="0080262B"/>
    <w:rsid w:val="00805C82"/>
    <w:rsid w:val="00816FDA"/>
    <w:rsid w:val="0081736B"/>
    <w:rsid w:val="008256FB"/>
    <w:rsid w:val="00831A11"/>
    <w:rsid w:val="00831C8B"/>
    <w:rsid w:val="008332B8"/>
    <w:rsid w:val="00836079"/>
    <w:rsid w:val="00841263"/>
    <w:rsid w:val="00845E62"/>
    <w:rsid w:val="008504CA"/>
    <w:rsid w:val="00856D78"/>
    <w:rsid w:val="00862B9D"/>
    <w:rsid w:val="00871AA2"/>
    <w:rsid w:val="00872EDB"/>
    <w:rsid w:val="008930DB"/>
    <w:rsid w:val="008A3FCC"/>
    <w:rsid w:val="008A4B97"/>
    <w:rsid w:val="008A5058"/>
    <w:rsid w:val="008A7E67"/>
    <w:rsid w:val="008B0774"/>
    <w:rsid w:val="008B172A"/>
    <w:rsid w:val="008B3014"/>
    <w:rsid w:val="008B3AFC"/>
    <w:rsid w:val="008B63F9"/>
    <w:rsid w:val="008C1D95"/>
    <w:rsid w:val="008C3F8E"/>
    <w:rsid w:val="008E073D"/>
    <w:rsid w:val="008E3572"/>
    <w:rsid w:val="008E400B"/>
    <w:rsid w:val="008E59C4"/>
    <w:rsid w:val="008E6426"/>
    <w:rsid w:val="008E7713"/>
    <w:rsid w:val="008F0AB8"/>
    <w:rsid w:val="008F42A4"/>
    <w:rsid w:val="0090209F"/>
    <w:rsid w:val="00904933"/>
    <w:rsid w:val="00907AD9"/>
    <w:rsid w:val="00910DA0"/>
    <w:rsid w:val="009170EF"/>
    <w:rsid w:val="00920928"/>
    <w:rsid w:val="00935E09"/>
    <w:rsid w:val="00941403"/>
    <w:rsid w:val="00947B48"/>
    <w:rsid w:val="009537A8"/>
    <w:rsid w:val="0096092E"/>
    <w:rsid w:val="00976181"/>
    <w:rsid w:val="009831E6"/>
    <w:rsid w:val="009859DB"/>
    <w:rsid w:val="00987752"/>
    <w:rsid w:val="009907A9"/>
    <w:rsid w:val="00993A6C"/>
    <w:rsid w:val="009A3179"/>
    <w:rsid w:val="009B48A2"/>
    <w:rsid w:val="009B55B7"/>
    <w:rsid w:val="009B79B1"/>
    <w:rsid w:val="009C5D4A"/>
    <w:rsid w:val="009C6CD4"/>
    <w:rsid w:val="009F5F70"/>
    <w:rsid w:val="00A0035F"/>
    <w:rsid w:val="00A027B4"/>
    <w:rsid w:val="00A05181"/>
    <w:rsid w:val="00A05AC4"/>
    <w:rsid w:val="00A05B93"/>
    <w:rsid w:val="00A07061"/>
    <w:rsid w:val="00A07A8A"/>
    <w:rsid w:val="00A16EDD"/>
    <w:rsid w:val="00A20DEE"/>
    <w:rsid w:val="00A259FF"/>
    <w:rsid w:val="00A40012"/>
    <w:rsid w:val="00A40DE7"/>
    <w:rsid w:val="00A43460"/>
    <w:rsid w:val="00A4360C"/>
    <w:rsid w:val="00A67E4D"/>
    <w:rsid w:val="00A74AD9"/>
    <w:rsid w:val="00A77DC9"/>
    <w:rsid w:val="00A77F54"/>
    <w:rsid w:val="00A815B4"/>
    <w:rsid w:val="00A82887"/>
    <w:rsid w:val="00A84AAA"/>
    <w:rsid w:val="00A91FB2"/>
    <w:rsid w:val="00A92DB6"/>
    <w:rsid w:val="00A94288"/>
    <w:rsid w:val="00AA23FA"/>
    <w:rsid w:val="00AA5862"/>
    <w:rsid w:val="00AB2F2B"/>
    <w:rsid w:val="00AB4B09"/>
    <w:rsid w:val="00AB5D35"/>
    <w:rsid w:val="00AB7ECF"/>
    <w:rsid w:val="00AC0093"/>
    <w:rsid w:val="00AC0910"/>
    <w:rsid w:val="00AC0F10"/>
    <w:rsid w:val="00AC2230"/>
    <w:rsid w:val="00AC2E67"/>
    <w:rsid w:val="00AC4ABC"/>
    <w:rsid w:val="00AC66AC"/>
    <w:rsid w:val="00AD5F18"/>
    <w:rsid w:val="00AE098F"/>
    <w:rsid w:val="00AE6280"/>
    <w:rsid w:val="00AF1A3A"/>
    <w:rsid w:val="00AF2692"/>
    <w:rsid w:val="00AF2EDD"/>
    <w:rsid w:val="00B01C2C"/>
    <w:rsid w:val="00B04942"/>
    <w:rsid w:val="00B04C68"/>
    <w:rsid w:val="00B07056"/>
    <w:rsid w:val="00B07C92"/>
    <w:rsid w:val="00B22AFA"/>
    <w:rsid w:val="00B23606"/>
    <w:rsid w:val="00B236AF"/>
    <w:rsid w:val="00B2414F"/>
    <w:rsid w:val="00B3135E"/>
    <w:rsid w:val="00B3299C"/>
    <w:rsid w:val="00B32B01"/>
    <w:rsid w:val="00B32EFE"/>
    <w:rsid w:val="00B34461"/>
    <w:rsid w:val="00B375EE"/>
    <w:rsid w:val="00B42316"/>
    <w:rsid w:val="00B45CEA"/>
    <w:rsid w:val="00B47146"/>
    <w:rsid w:val="00B5269F"/>
    <w:rsid w:val="00B53ABF"/>
    <w:rsid w:val="00B5725B"/>
    <w:rsid w:val="00B62400"/>
    <w:rsid w:val="00B6420B"/>
    <w:rsid w:val="00B676EB"/>
    <w:rsid w:val="00B761F4"/>
    <w:rsid w:val="00B8609B"/>
    <w:rsid w:val="00B9271B"/>
    <w:rsid w:val="00B933AC"/>
    <w:rsid w:val="00BA5336"/>
    <w:rsid w:val="00BB57BA"/>
    <w:rsid w:val="00BB5E70"/>
    <w:rsid w:val="00BC2E84"/>
    <w:rsid w:val="00BD438D"/>
    <w:rsid w:val="00BE5367"/>
    <w:rsid w:val="00BE791E"/>
    <w:rsid w:val="00BF2576"/>
    <w:rsid w:val="00BF389B"/>
    <w:rsid w:val="00BF53A9"/>
    <w:rsid w:val="00BF5915"/>
    <w:rsid w:val="00BF59CD"/>
    <w:rsid w:val="00C06E6C"/>
    <w:rsid w:val="00C162D2"/>
    <w:rsid w:val="00C2018D"/>
    <w:rsid w:val="00C217DD"/>
    <w:rsid w:val="00C225B4"/>
    <w:rsid w:val="00C22D8E"/>
    <w:rsid w:val="00C25545"/>
    <w:rsid w:val="00C3766A"/>
    <w:rsid w:val="00C4392A"/>
    <w:rsid w:val="00C44B84"/>
    <w:rsid w:val="00C46BF0"/>
    <w:rsid w:val="00C527D6"/>
    <w:rsid w:val="00C60FBE"/>
    <w:rsid w:val="00C66004"/>
    <w:rsid w:val="00C7257B"/>
    <w:rsid w:val="00C77DE9"/>
    <w:rsid w:val="00C800BD"/>
    <w:rsid w:val="00C82F7F"/>
    <w:rsid w:val="00C8575E"/>
    <w:rsid w:val="00C9040C"/>
    <w:rsid w:val="00C9493B"/>
    <w:rsid w:val="00CA51C4"/>
    <w:rsid w:val="00CA7DC4"/>
    <w:rsid w:val="00CB5D91"/>
    <w:rsid w:val="00CB5DC5"/>
    <w:rsid w:val="00CB6402"/>
    <w:rsid w:val="00CB6D08"/>
    <w:rsid w:val="00CB746F"/>
    <w:rsid w:val="00CB7BB5"/>
    <w:rsid w:val="00CC7468"/>
    <w:rsid w:val="00CD1B19"/>
    <w:rsid w:val="00CD365D"/>
    <w:rsid w:val="00CD3FAA"/>
    <w:rsid w:val="00CD6B4E"/>
    <w:rsid w:val="00CE0425"/>
    <w:rsid w:val="00CE14BF"/>
    <w:rsid w:val="00CF2D46"/>
    <w:rsid w:val="00D00292"/>
    <w:rsid w:val="00D0058C"/>
    <w:rsid w:val="00D0409F"/>
    <w:rsid w:val="00D04A38"/>
    <w:rsid w:val="00D05447"/>
    <w:rsid w:val="00D056FF"/>
    <w:rsid w:val="00D066CF"/>
    <w:rsid w:val="00D1202E"/>
    <w:rsid w:val="00D14CF4"/>
    <w:rsid w:val="00D152A0"/>
    <w:rsid w:val="00D25179"/>
    <w:rsid w:val="00D34DDA"/>
    <w:rsid w:val="00D357F8"/>
    <w:rsid w:val="00D41453"/>
    <w:rsid w:val="00D451B8"/>
    <w:rsid w:val="00D53234"/>
    <w:rsid w:val="00D56C3A"/>
    <w:rsid w:val="00D62746"/>
    <w:rsid w:val="00D6469F"/>
    <w:rsid w:val="00D70D61"/>
    <w:rsid w:val="00D75EA9"/>
    <w:rsid w:val="00D81902"/>
    <w:rsid w:val="00D8425E"/>
    <w:rsid w:val="00D878F4"/>
    <w:rsid w:val="00D919C9"/>
    <w:rsid w:val="00D920A2"/>
    <w:rsid w:val="00DA1C6C"/>
    <w:rsid w:val="00DA31C2"/>
    <w:rsid w:val="00DB3F04"/>
    <w:rsid w:val="00DC49B5"/>
    <w:rsid w:val="00DC6DD8"/>
    <w:rsid w:val="00DC7318"/>
    <w:rsid w:val="00DD24ED"/>
    <w:rsid w:val="00DD7992"/>
    <w:rsid w:val="00DE0515"/>
    <w:rsid w:val="00DE16E1"/>
    <w:rsid w:val="00DE406B"/>
    <w:rsid w:val="00DF4978"/>
    <w:rsid w:val="00E00235"/>
    <w:rsid w:val="00E04EA0"/>
    <w:rsid w:val="00E0722B"/>
    <w:rsid w:val="00E1727B"/>
    <w:rsid w:val="00E2502F"/>
    <w:rsid w:val="00E2520F"/>
    <w:rsid w:val="00E30482"/>
    <w:rsid w:val="00E30D90"/>
    <w:rsid w:val="00E53248"/>
    <w:rsid w:val="00E5599C"/>
    <w:rsid w:val="00E55CD8"/>
    <w:rsid w:val="00E56C49"/>
    <w:rsid w:val="00E6201E"/>
    <w:rsid w:val="00E8115D"/>
    <w:rsid w:val="00E84DDC"/>
    <w:rsid w:val="00E917EE"/>
    <w:rsid w:val="00E93242"/>
    <w:rsid w:val="00E93C57"/>
    <w:rsid w:val="00E95011"/>
    <w:rsid w:val="00EA10AF"/>
    <w:rsid w:val="00EA197B"/>
    <w:rsid w:val="00EA348D"/>
    <w:rsid w:val="00EA4C1E"/>
    <w:rsid w:val="00EA68D3"/>
    <w:rsid w:val="00EA73F7"/>
    <w:rsid w:val="00EC06B7"/>
    <w:rsid w:val="00EC6525"/>
    <w:rsid w:val="00ED00AF"/>
    <w:rsid w:val="00ED13BE"/>
    <w:rsid w:val="00ED2A51"/>
    <w:rsid w:val="00ED4CF9"/>
    <w:rsid w:val="00EE2A00"/>
    <w:rsid w:val="00EE4F03"/>
    <w:rsid w:val="00EE7E32"/>
    <w:rsid w:val="00EF481D"/>
    <w:rsid w:val="00EF4A2B"/>
    <w:rsid w:val="00EF67A0"/>
    <w:rsid w:val="00EF7D66"/>
    <w:rsid w:val="00F04456"/>
    <w:rsid w:val="00F10A69"/>
    <w:rsid w:val="00F132A1"/>
    <w:rsid w:val="00F244FA"/>
    <w:rsid w:val="00F26EEA"/>
    <w:rsid w:val="00F27B33"/>
    <w:rsid w:val="00F27D57"/>
    <w:rsid w:val="00F35BCB"/>
    <w:rsid w:val="00F425AC"/>
    <w:rsid w:val="00F448CD"/>
    <w:rsid w:val="00F45703"/>
    <w:rsid w:val="00F51D81"/>
    <w:rsid w:val="00F55ECF"/>
    <w:rsid w:val="00F62716"/>
    <w:rsid w:val="00F65E8F"/>
    <w:rsid w:val="00F66BFD"/>
    <w:rsid w:val="00F76641"/>
    <w:rsid w:val="00F77AA6"/>
    <w:rsid w:val="00F811C8"/>
    <w:rsid w:val="00F825D3"/>
    <w:rsid w:val="00F82A33"/>
    <w:rsid w:val="00F82C53"/>
    <w:rsid w:val="00F87B08"/>
    <w:rsid w:val="00F9284F"/>
    <w:rsid w:val="00F95266"/>
    <w:rsid w:val="00F96CEE"/>
    <w:rsid w:val="00FA3BD8"/>
    <w:rsid w:val="00FA5748"/>
    <w:rsid w:val="00FA73F6"/>
    <w:rsid w:val="00FB061B"/>
    <w:rsid w:val="00FB7E92"/>
    <w:rsid w:val="00FC1C6D"/>
    <w:rsid w:val="00FC36BE"/>
    <w:rsid w:val="00FC41DA"/>
    <w:rsid w:val="00FC5A60"/>
    <w:rsid w:val="00FC6793"/>
    <w:rsid w:val="00FD1708"/>
    <w:rsid w:val="00FD5E08"/>
    <w:rsid w:val="00FD714A"/>
    <w:rsid w:val="00FE0931"/>
    <w:rsid w:val="00FE0EED"/>
    <w:rsid w:val="00FE320C"/>
    <w:rsid w:val="00FE473F"/>
    <w:rsid w:val="00FF04F9"/>
    <w:rsid w:val="00FF0B06"/>
    <w:rsid w:val="00FF3323"/>
    <w:rsid w:val="00FF5875"/>
    <w:rsid w:val="00FF6636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037EC2B"/>
  <w15:chartTrackingRefBased/>
  <w15:docId w15:val="{9C49E489-6E79-4057-91DE-A0231693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next w:val="Nagwek1"/>
    <w:qFormat/>
    <w:rsid w:val="00B3299C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40D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17DD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b w:val="0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2">
    <w:name w:val="WW8Num13z2"/>
    <w:rPr>
      <w:rFonts w:ascii="Symbol" w:hAnsi="Symbol"/>
    </w:rPr>
  </w:style>
  <w:style w:type="character" w:customStyle="1" w:styleId="WW8Num21z0">
    <w:name w:val="WW8Num21z0"/>
    <w:rPr>
      <w:b w:val="0"/>
      <w:color w:val="FF0000"/>
      <w:position w:val="0"/>
      <w:sz w:val="24"/>
      <w:vertAlign w:val="baseline"/>
    </w:rPr>
  </w:style>
  <w:style w:type="character" w:customStyle="1" w:styleId="WW8Num21z1">
    <w:name w:val="WW8Num21z1"/>
    <w:rPr>
      <w:position w:val="0"/>
      <w:sz w:val="24"/>
      <w:vertAlign w:val="baseline"/>
    </w:rPr>
  </w:style>
  <w:style w:type="character" w:customStyle="1" w:styleId="WW8Num21z2">
    <w:name w:val="WW8Num21z2"/>
    <w:rPr>
      <w:b w:val="0"/>
      <w:color w:val="000000"/>
      <w:position w:val="0"/>
      <w:sz w:val="24"/>
      <w:vertAlign w:val="baseline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imes New Roman" w:eastAsia="Times New Roman" w:hAnsi="Times New Roman" w:cs="Times New Roman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b w:val="0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6z4">
    <w:name w:val="WW8Num26z4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b w:val="0"/>
    </w:rPr>
  </w:style>
  <w:style w:type="character" w:customStyle="1" w:styleId="WW8Num31z2">
    <w:name w:val="WW8Num31z2"/>
    <w:rPr>
      <w:rFonts w:ascii="Symbol" w:hAnsi="Symbol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34z0">
    <w:name w:val="WW8Num34z0"/>
    <w:rPr>
      <w:rFonts w:ascii="Times New Roman" w:eastAsia="Times New Roman" w:hAnsi="Times New Roman" w:cs="Times New Roman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b w:val="0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1z2">
    <w:name w:val="WW8Num41z2"/>
    <w:rPr>
      <w:rFonts w:ascii="Symbol" w:hAnsi="Symbol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Domylnaczcionkaakapitu2">
    <w:name w:val="Domyślna czcionka akapitu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25z1">
    <w:name w:val="WW8Num25z1"/>
    <w:rPr>
      <w:b w:val="0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37z1">
    <w:name w:val="WW8Num37z1"/>
    <w:rPr>
      <w:rFonts w:ascii="Courier New" w:hAnsi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44z1">
    <w:name w:val="WW8Num44z1"/>
    <w:rPr>
      <w:rFonts w:ascii="Courier New" w:hAnsi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4z3">
    <w:name w:val="WW8Num44z3"/>
    <w:rPr>
      <w:rFonts w:ascii="Symbol" w:hAnsi="Symbol"/>
    </w:rPr>
  </w:style>
  <w:style w:type="character" w:customStyle="1" w:styleId="Domylnaczcionkaakapitu1">
    <w:name w:val="Domyślna czcionka akapitu1"/>
  </w:style>
  <w:style w:type="character" w:styleId="Hipercze">
    <w:name w:val="Hyperlink"/>
    <w:rPr>
      <w:color w:val="0000FF"/>
      <w:u w:val="single"/>
    </w:rPr>
  </w:style>
  <w:style w:type="character" w:styleId="Numerstrony">
    <w:name w:val="page number"/>
    <w:basedOn w:val="Domylnaczcionkaakapitu1"/>
  </w:style>
  <w:style w:type="character" w:styleId="Uwydatnienie">
    <w:name w:val="Emphasis"/>
    <w:qFormat/>
    <w:rPr>
      <w:i/>
      <w:iCs/>
    </w:rPr>
  </w:style>
  <w:style w:type="character" w:customStyle="1" w:styleId="TekstdymkaZnak">
    <w:name w:val="Tekst dymka Znak"/>
    <w:rPr>
      <w:rFonts w:ascii="Tahoma" w:hAnsi="Tahoma" w:cs="Tahoma"/>
      <w:sz w:val="16"/>
      <w:szCs w:val="16"/>
    </w:rPr>
  </w:style>
  <w:style w:type="character" w:customStyle="1" w:styleId="Odwoaniedokomentarza1">
    <w:name w:val="Odwołanie do komentarza1"/>
    <w:rPr>
      <w:sz w:val="16"/>
      <w:szCs w:val="16"/>
    </w:rPr>
  </w:style>
  <w:style w:type="character" w:customStyle="1" w:styleId="TekstkomentarzaZnak">
    <w:name w:val="Tekst komentarza Znak"/>
  </w:style>
  <w:style w:type="character" w:customStyle="1" w:styleId="TematkomentarzaZnak">
    <w:name w:val="Temat komentarza Znak"/>
    <w:rPr>
      <w:b/>
      <w:bCs/>
    </w:rPr>
  </w:style>
  <w:style w:type="character" w:customStyle="1" w:styleId="NagwekZnak">
    <w:name w:val="Nagłówek Znak"/>
    <w:uiPriority w:val="99"/>
    <w:rPr>
      <w:sz w:val="24"/>
      <w:szCs w:val="24"/>
    </w:rPr>
  </w:style>
  <w:style w:type="character" w:customStyle="1" w:styleId="StopkaZnak">
    <w:name w:val="Stopka Znak"/>
    <w:uiPriority w:val="99"/>
    <w:rPr>
      <w:sz w:val="24"/>
      <w:szCs w:val="24"/>
    </w:rPr>
  </w:style>
  <w:style w:type="paragraph" w:customStyle="1" w:styleId="Nagwek20">
    <w:name w:val="Nagłówek2"/>
    <w:basedOn w:val="Normalny"/>
    <w:next w:val="Tekstpodstawowy"/>
    <w:rsid w:val="002007F3"/>
    <w:pPr>
      <w:jc w:val="center"/>
    </w:pPr>
  </w:style>
  <w:style w:type="paragraph" w:styleId="Tekstpodstawowy">
    <w:name w:val="Body Text"/>
    <w:basedOn w:val="Normalny"/>
    <w:link w:val="TekstpodstawowyZnak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2">
    <w:name w:val="Podpis2"/>
    <w:basedOn w:val="Normalny"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Nagwek10">
    <w:name w:val="Nagłówek1"/>
    <w:basedOn w:val="Normalny"/>
    <w:next w:val="Tekstpodstawowy"/>
    <w:rsid w:val="002007F3"/>
    <w:pPr>
      <w:jc w:val="center"/>
    </w:pPr>
    <w:rPr>
      <w:b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Stopka">
    <w:name w:val="footer"/>
    <w:basedOn w:val="Normalny"/>
    <w:uiPriority w:val="99"/>
    <w:pPr>
      <w:tabs>
        <w:tab w:val="center" w:pos="4536"/>
        <w:tab w:val="right" w:pos="9072"/>
      </w:tabs>
    </w:pPr>
  </w:style>
  <w:style w:type="paragraph" w:customStyle="1" w:styleId="Tekstpodstawowy21">
    <w:name w:val="Tekst podstawowy 21"/>
    <w:basedOn w:val="Normalny"/>
    <w:pPr>
      <w:jc w:val="both"/>
    </w:pPr>
    <w:rPr>
      <w:color w:val="000000"/>
      <w:szCs w:val="18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Zawartoramki">
    <w:name w:val="Zawartość ramki"/>
    <w:basedOn w:val="Tekstpodstawowy"/>
  </w:style>
  <w:style w:type="paragraph" w:styleId="Tekstdymka">
    <w:name w:val="Balloon Text"/>
    <w:basedOn w:val="Normalny"/>
    <w:rPr>
      <w:rFonts w:ascii="Tahoma" w:hAnsi="Tahoma"/>
      <w:sz w:val="16"/>
      <w:szCs w:val="16"/>
      <w:lang w:val="x-none"/>
    </w:rPr>
  </w:style>
  <w:style w:type="paragraph" w:styleId="NormalnyWeb">
    <w:name w:val="Normal (Web)"/>
    <w:basedOn w:val="Normalny"/>
    <w:pPr>
      <w:suppressAutoHyphens w:val="0"/>
      <w:spacing w:before="280" w:after="280"/>
    </w:pPr>
  </w:style>
  <w:style w:type="paragraph" w:customStyle="1" w:styleId="Tekstkomentarza1">
    <w:name w:val="Tekst komentarza1"/>
    <w:basedOn w:val="Normalny"/>
    <w:rPr>
      <w:sz w:val="20"/>
      <w:szCs w:val="20"/>
      <w:lang w:val="x-none"/>
    </w:rPr>
  </w:style>
  <w:style w:type="paragraph" w:styleId="Tematkomentarza">
    <w:name w:val="annotation subject"/>
    <w:basedOn w:val="Tekstkomentarza1"/>
    <w:next w:val="Tekstkomentarza1"/>
    <w:rPr>
      <w:b/>
      <w:bCs/>
    </w:rPr>
  </w:style>
  <w:style w:type="paragraph" w:customStyle="1" w:styleId="Kolorowalistaakcent11">
    <w:name w:val="Kolorowa lista — akcent 11"/>
    <w:basedOn w:val="Normalny"/>
    <w:pPr>
      <w:ind w:left="708"/>
    </w:pPr>
  </w:style>
  <w:style w:type="paragraph" w:customStyle="1" w:styleId="gwpa5e667c8gwp3cb86075msonormal">
    <w:name w:val="gwpa5e667c8_gwp3cb86075_msonormal"/>
    <w:basedOn w:val="Normalny"/>
    <w:pPr>
      <w:suppressAutoHyphens w:val="0"/>
      <w:spacing w:before="280" w:after="280"/>
    </w:pPr>
  </w:style>
  <w:style w:type="paragraph" w:styleId="Nagwek">
    <w:name w:val="header"/>
    <w:basedOn w:val="Normalny"/>
    <w:uiPriority w:val="99"/>
    <w:pPr>
      <w:tabs>
        <w:tab w:val="center" w:pos="4536"/>
        <w:tab w:val="right" w:pos="9072"/>
      </w:tabs>
    </w:pPr>
  </w:style>
  <w:style w:type="character" w:styleId="Odwoaniedokomentarza">
    <w:name w:val="annotation reference"/>
    <w:uiPriority w:val="99"/>
    <w:semiHidden/>
    <w:unhideWhenUsed/>
    <w:rsid w:val="003E6699"/>
    <w:rPr>
      <w:sz w:val="16"/>
      <w:szCs w:val="16"/>
    </w:rPr>
  </w:style>
  <w:style w:type="paragraph" w:styleId="Tekstkomentarza">
    <w:name w:val="annotation text"/>
    <w:basedOn w:val="Normalny"/>
    <w:link w:val="TekstkomentarzaZnak1"/>
    <w:uiPriority w:val="99"/>
    <w:unhideWhenUsed/>
    <w:rsid w:val="003E6699"/>
    <w:rPr>
      <w:sz w:val="20"/>
      <w:szCs w:val="20"/>
    </w:rPr>
  </w:style>
  <w:style w:type="character" w:customStyle="1" w:styleId="TekstkomentarzaZnak1">
    <w:name w:val="Tekst komentarza Znak1"/>
    <w:link w:val="Tekstkomentarza"/>
    <w:uiPriority w:val="99"/>
    <w:rsid w:val="003E6699"/>
    <w:rPr>
      <w:lang w:eastAsia="ar-SA"/>
    </w:rPr>
  </w:style>
  <w:style w:type="paragraph" w:styleId="Tekstprzypisudolnego">
    <w:name w:val="footnote text"/>
    <w:basedOn w:val="Normalny"/>
    <w:link w:val="TekstprzypisudolnegoZnak"/>
    <w:rsid w:val="00006144"/>
    <w:pPr>
      <w:suppressAutoHyphens w:val="0"/>
    </w:pPr>
    <w:rPr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006144"/>
  </w:style>
  <w:style w:type="character" w:styleId="Odwoanieprzypisudolnego">
    <w:name w:val="footnote reference"/>
    <w:rsid w:val="00006144"/>
    <w:rPr>
      <w:vertAlign w:val="superscript"/>
    </w:rPr>
  </w:style>
  <w:style w:type="character" w:customStyle="1" w:styleId="Nierozpoznanawzmianka1">
    <w:name w:val="Nierozpoznana wzmianka1"/>
    <w:uiPriority w:val="99"/>
    <w:semiHidden/>
    <w:unhideWhenUsed/>
    <w:rsid w:val="00D0409F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E13BD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1E13BD"/>
    <w:rPr>
      <w:lang w:eastAsia="ar-SA"/>
    </w:rPr>
  </w:style>
  <w:style w:type="character" w:styleId="Odwoanieprzypisukocowego">
    <w:name w:val="endnote reference"/>
    <w:uiPriority w:val="99"/>
    <w:semiHidden/>
    <w:unhideWhenUsed/>
    <w:rsid w:val="001E13BD"/>
    <w:rPr>
      <w:vertAlign w:val="superscript"/>
    </w:rPr>
  </w:style>
  <w:style w:type="character" w:customStyle="1" w:styleId="Nagwek2Znak">
    <w:name w:val="Nagłówek 2 Znak"/>
    <w:link w:val="Nagwek2"/>
    <w:uiPriority w:val="9"/>
    <w:semiHidden/>
    <w:rsid w:val="00C217DD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paragraph" w:customStyle="1" w:styleId="ds-paragraph">
    <w:name w:val="ds-paragraph"/>
    <w:basedOn w:val="Normalny"/>
    <w:rsid w:val="006E1358"/>
    <w:pPr>
      <w:suppressAutoHyphens w:val="0"/>
      <w:spacing w:before="100" w:beforeAutospacing="1" w:after="100" w:afterAutospacing="1"/>
    </w:pPr>
    <w:rPr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14FE2"/>
    <w:pPr>
      <w:spacing w:before="2520" w:line="360" w:lineRule="auto"/>
      <w:jc w:val="center"/>
    </w:pPr>
    <w:rPr>
      <w:b/>
      <w:sz w:val="28"/>
      <w:szCs w:val="28"/>
    </w:rPr>
  </w:style>
  <w:style w:type="character" w:customStyle="1" w:styleId="TekstpodstawowyZnak">
    <w:name w:val="Tekst podstawowy Znak"/>
    <w:basedOn w:val="Domylnaczcionkaakapitu"/>
    <w:link w:val="Tekstpodstawowy"/>
    <w:rsid w:val="00A77F54"/>
    <w:rPr>
      <w:sz w:val="24"/>
      <w:szCs w:val="24"/>
      <w:lang w:eastAsia="ar-SA"/>
    </w:rPr>
  </w:style>
  <w:style w:type="character" w:customStyle="1" w:styleId="TytuZnak">
    <w:name w:val="Tytuł Znak"/>
    <w:basedOn w:val="Domylnaczcionkaakapitu"/>
    <w:link w:val="Tytu"/>
    <w:uiPriority w:val="10"/>
    <w:rsid w:val="00614FE2"/>
    <w:rPr>
      <w:b/>
      <w:sz w:val="28"/>
      <w:szCs w:val="28"/>
      <w:lang w:eastAsia="ar-SA"/>
    </w:rPr>
  </w:style>
  <w:style w:type="paragraph" w:styleId="Zwykytekst">
    <w:name w:val="Plain Text"/>
    <w:basedOn w:val="Normalny"/>
    <w:link w:val="ZwykytekstZnak"/>
    <w:uiPriority w:val="99"/>
    <w:unhideWhenUsed/>
    <w:rsid w:val="002007F3"/>
  </w:style>
  <w:style w:type="character" w:customStyle="1" w:styleId="Nagwek1Znak">
    <w:name w:val="Nagłówek 1 Znak"/>
    <w:basedOn w:val="Domylnaczcionkaakapitu"/>
    <w:link w:val="Nagwek1"/>
    <w:uiPriority w:val="9"/>
    <w:rsid w:val="00A40D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2007F3"/>
    <w:rPr>
      <w:sz w:val="24"/>
      <w:szCs w:val="24"/>
      <w:lang w:eastAsia="ar-SA"/>
    </w:rPr>
  </w:style>
  <w:style w:type="paragraph" w:customStyle="1" w:styleId="Zacznik">
    <w:name w:val="Załącznik"/>
    <w:basedOn w:val="ds-paragraph"/>
    <w:qFormat/>
    <w:rsid w:val="002007F3"/>
  </w:style>
  <w:style w:type="paragraph" w:customStyle="1" w:styleId="Autorzy">
    <w:name w:val="Autorzy"/>
    <w:qFormat/>
    <w:rsid w:val="002007F3"/>
    <w:pPr>
      <w:spacing w:before="600" w:after="600"/>
    </w:pPr>
    <w:rPr>
      <w:rFonts w:ascii="Arial" w:hAnsi="Arial" w:cs="Arial"/>
      <w:i/>
      <w:sz w:val="24"/>
      <w:szCs w:val="24"/>
      <w:lang w:eastAsia="ar-SA"/>
    </w:rPr>
  </w:style>
  <w:style w:type="paragraph" w:customStyle="1" w:styleId="Tytupracy">
    <w:name w:val="Tytuł pracy"/>
    <w:basedOn w:val="Normalny"/>
    <w:qFormat/>
    <w:rsid w:val="002007F3"/>
    <w:pPr>
      <w:spacing w:after="400"/>
    </w:pPr>
    <w:rPr>
      <w:rFonts w:ascii="Arial" w:hAnsi="Arial" w:cs="Arial"/>
      <w:b/>
    </w:rPr>
  </w:style>
  <w:style w:type="paragraph" w:customStyle="1" w:styleId="Afiliacjakoa">
    <w:name w:val="Afiliacja koła"/>
    <w:basedOn w:val="Normalny"/>
    <w:qFormat/>
    <w:rsid w:val="002007F3"/>
    <w:pPr>
      <w:spacing w:after="400"/>
    </w:pPr>
    <w:rPr>
      <w:rFonts w:ascii="Arial" w:eastAsia="TimesNewRomanPSMT" w:hAnsi="Arial" w:cs="Arial"/>
      <w:sz w:val="20"/>
      <w:szCs w:val="20"/>
    </w:rPr>
  </w:style>
  <w:style w:type="paragraph" w:customStyle="1" w:styleId="Afiliacja">
    <w:name w:val="Afiliacja"/>
    <w:basedOn w:val="Normalny"/>
    <w:qFormat/>
    <w:rsid w:val="008B3014"/>
    <w:pPr>
      <w:spacing w:before="1440"/>
      <w:jc w:val="center"/>
    </w:pPr>
    <w:rPr>
      <w:b/>
      <w:sz w:val="28"/>
      <w:szCs w:val="28"/>
    </w:rPr>
  </w:style>
  <w:style w:type="paragraph" w:customStyle="1" w:styleId="Miejsceidata">
    <w:name w:val="Miejsce i data"/>
    <w:basedOn w:val="Normalny"/>
    <w:qFormat/>
    <w:rsid w:val="008B3014"/>
    <w:pPr>
      <w:spacing w:before="6000"/>
      <w:jc w:val="center"/>
    </w:pPr>
    <w:rPr>
      <w:b/>
      <w:sz w:val="28"/>
      <w:szCs w:val="28"/>
    </w:rPr>
  </w:style>
  <w:style w:type="paragraph" w:styleId="Akapitzlist">
    <w:name w:val="List Paragraph"/>
    <w:basedOn w:val="Normalny"/>
    <w:uiPriority w:val="34"/>
    <w:qFormat/>
    <w:rsid w:val="00C3766A"/>
    <w:pPr>
      <w:ind w:left="720"/>
      <w:contextualSpacing/>
    </w:pPr>
  </w:style>
  <w:style w:type="paragraph" w:customStyle="1" w:styleId="Formularzzgoszenia">
    <w:name w:val="Formularz zgłoszenia"/>
    <w:basedOn w:val="Normalny"/>
    <w:qFormat/>
    <w:rsid w:val="00872EDB"/>
    <w:pPr>
      <w:ind w:left="2832" w:firstLine="708"/>
    </w:pPr>
  </w:style>
  <w:style w:type="paragraph" w:customStyle="1" w:styleId="Klauzulainformacyjna">
    <w:name w:val="Klauzula informacyjna"/>
    <w:qFormat/>
    <w:rsid w:val="00872EDB"/>
    <w:pPr>
      <w:shd w:val="clear" w:color="auto" w:fill="FFFFFF"/>
      <w:suppressAutoHyphens/>
      <w:jc w:val="both"/>
    </w:pPr>
    <w:rPr>
      <w:b/>
      <w:bCs/>
      <w:lang w:eastAsia="ar-SA"/>
    </w:rPr>
  </w:style>
  <w:style w:type="paragraph" w:customStyle="1" w:styleId="Owiadczenie">
    <w:name w:val="Oświadczenie"/>
    <w:qFormat/>
    <w:rsid w:val="005E5CCB"/>
    <w:pPr>
      <w:jc w:val="center"/>
    </w:pPr>
    <w:rPr>
      <w:sz w:val="24"/>
      <w:szCs w:val="24"/>
    </w:rPr>
  </w:style>
  <w:style w:type="paragraph" w:styleId="Poprawka">
    <w:name w:val="Revision"/>
    <w:hidden/>
    <w:uiPriority w:val="99"/>
    <w:semiHidden/>
    <w:rsid w:val="00275B6A"/>
    <w:rPr>
      <w:sz w:val="24"/>
      <w:szCs w:val="24"/>
      <w:lang w:eastAsia="ar-SA"/>
    </w:rPr>
  </w:style>
  <w:style w:type="character" w:styleId="UyteHipercze">
    <w:name w:val="FollowedHyperlink"/>
    <w:basedOn w:val="Domylnaczcionkaakapitu"/>
    <w:uiPriority w:val="99"/>
    <w:semiHidden/>
    <w:unhideWhenUsed/>
    <w:rsid w:val="00360E9A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5E1AC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Domylnaczcionkaakapitu"/>
    <w:rsid w:val="00E2520F"/>
    <w:rPr>
      <w:rFonts w:ascii="Segoe UI" w:hAnsi="Segoe UI" w:cs="Segoe UI" w:hint="default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A79C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FC5A6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43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drzej.biedka@zut.edu.pl\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58289-B54B-44F5-93CF-5D4DDCFF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255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Regulamin Ogólnopolskiej Sesji Studenckich Kół Naukowych</vt:lpstr>
    </vt:vector>
  </TitlesOfParts>
  <Company/>
  <LinksUpToDate>false</LinksUpToDate>
  <CharactersWithSpaces>1782</CharactersWithSpaces>
  <SharedDoc>false</SharedDoc>
  <HLinks>
    <vt:vector size="18" baseType="variant">
      <vt:variant>
        <vt:i4>6946861</vt:i4>
      </vt:variant>
      <vt:variant>
        <vt:i4>3</vt:i4>
      </vt:variant>
      <vt:variant>
        <vt:i4>0</vt:i4>
      </vt:variant>
      <vt:variant>
        <vt:i4>5</vt:i4>
      </vt:variant>
      <vt:variant>
        <vt:lpwstr>http://www.zut.edu.pl/</vt:lpwstr>
      </vt:variant>
      <vt:variant>
        <vt:lpwstr/>
      </vt:variant>
      <vt:variant>
        <vt:i4>6029352</vt:i4>
      </vt:variant>
      <vt:variant>
        <vt:i4>0</vt:i4>
      </vt:variant>
      <vt:variant>
        <vt:i4>0</vt:i4>
      </vt:variant>
      <vt:variant>
        <vt:i4>5</vt:i4>
      </vt:variant>
      <vt:variant>
        <vt:lpwstr>http://www.santander-grants.com/pl/program/vii_osskn</vt:lpwstr>
      </vt:variant>
      <vt:variant>
        <vt:lpwstr/>
      </vt:variant>
      <vt:variant>
        <vt:i4>4194431</vt:i4>
      </vt:variant>
      <vt:variant>
        <vt:i4>0</vt:i4>
      </vt:variant>
      <vt:variant>
        <vt:i4>0</vt:i4>
      </vt:variant>
      <vt:variant>
        <vt:i4>5</vt:i4>
      </vt:variant>
      <vt:variant>
        <vt:lpwstr>mailto:jan.kowalski@zut.edu.pl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Regulamin Ogólnopolskiej Sesji Studenckich Kół Naukowych</dc:title>
  <dc:subject/>
  <dc:creator>Ewelina Kurpiewska</dc:creator>
  <cp:keywords>Sesja</cp:keywords>
  <dc:description>Dokument określający zasady zgłaszania i uczestnictwa w Ogólnopolskiej Sesji Studenckich Kół Naukowych organizowanej przez Zachodniopomorski Uniwersytet Technologiczny w Szczecinie</dc:description>
  <cp:lastModifiedBy>Marcel S</cp:lastModifiedBy>
  <cp:revision>38</cp:revision>
  <cp:lastPrinted>2024-05-27T12:00:00Z</cp:lastPrinted>
  <dcterms:created xsi:type="dcterms:W3CDTF">2024-10-14T17:40:00Z</dcterms:created>
  <dcterms:modified xsi:type="dcterms:W3CDTF">2024-10-14T20:52:00Z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H4sIAAAAAAAEAKtWcslP9kxRslIyNDY0tjQwNTexNDA2sTQ2NTVT0lEKTi0uzszPAykwqQUAPO03XCwAAAA=</vt:lpwstr>
  </property>
  <property fmtid="{D5CDD505-2E9C-101B-9397-08002B2CF9AE}" pid="3" name="__Grammarly_42____i">
    <vt:lpwstr>H4sIAAAAAAAEAKtWckksSQxILCpxzi/NK1GyMqwFAAEhoTITAAAA</vt:lpwstr>
  </property>
  <property fmtid="{D5CDD505-2E9C-101B-9397-08002B2CF9AE}" pid="4" name="MSIP_Label_50945193-57ff-457d-9504-518e9bfb59a9_Enabled">
    <vt:lpwstr>true</vt:lpwstr>
  </property>
  <property fmtid="{D5CDD505-2E9C-101B-9397-08002B2CF9AE}" pid="5" name="MSIP_Label_50945193-57ff-457d-9504-518e9bfb59a9_SetDate">
    <vt:lpwstr>2022-06-02T07:39:12Z</vt:lpwstr>
  </property>
  <property fmtid="{D5CDD505-2E9C-101B-9397-08002B2CF9AE}" pid="6" name="MSIP_Label_50945193-57ff-457d-9504-518e9bfb59a9_Method">
    <vt:lpwstr>Standard</vt:lpwstr>
  </property>
  <property fmtid="{D5CDD505-2E9C-101B-9397-08002B2CF9AE}" pid="7" name="MSIP_Label_50945193-57ff-457d-9504-518e9bfb59a9_Name">
    <vt:lpwstr>ZUT</vt:lpwstr>
  </property>
  <property fmtid="{D5CDD505-2E9C-101B-9397-08002B2CF9AE}" pid="8" name="MSIP_Label_50945193-57ff-457d-9504-518e9bfb59a9_SiteId">
    <vt:lpwstr>0aa66ad4-f98f-4515-b7c9-b60fd37ad027</vt:lpwstr>
  </property>
  <property fmtid="{D5CDD505-2E9C-101B-9397-08002B2CF9AE}" pid="9" name="MSIP_Label_50945193-57ff-457d-9504-518e9bfb59a9_ActionId">
    <vt:lpwstr>bf8d1f68-3614-4d18-a224-612a0f17ec96</vt:lpwstr>
  </property>
  <property fmtid="{D5CDD505-2E9C-101B-9397-08002B2CF9AE}" pid="10" name="MSIP_Label_50945193-57ff-457d-9504-518e9bfb59a9_ContentBits">
    <vt:lpwstr>0</vt:lpwstr>
  </property>
  <property fmtid="{D5CDD505-2E9C-101B-9397-08002B2CF9AE}" pid="11" name="MSIP_Label_0c2abd79-57a9-4473-8700-c843f76a1e37_Enabled">
    <vt:lpwstr>true</vt:lpwstr>
  </property>
  <property fmtid="{D5CDD505-2E9C-101B-9397-08002B2CF9AE}" pid="12" name="MSIP_Label_0c2abd79-57a9-4473-8700-c843f76a1e37_SetDate">
    <vt:lpwstr>2023-05-29T06:59:36Z</vt:lpwstr>
  </property>
  <property fmtid="{D5CDD505-2E9C-101B-9397-08002B2CF9AE}" pid="13" name="MSIP_Label_0c2abd79-57a9-4473-8700-c843f76a1e37_Method">
    <vt:lpwstr>Privileged</vt:lpwstr>
  </property>
  <property fmtid="{D5CDD505-2E9C-101B-9397-08002B2CF9AE}" pid="14" name="MSIP_Label_0c2abd79-57a9-4473-8700-c843f76a1e37_Name">
    <vt:lpwstr>Internal</vt:lpwstr>
  </property>
  <property fmtid="{D5CDD505-2E9C-101B-9397-08002B2CF9AE}" pid="15" name="MSIP_Label_0c2abd79-57a9-4473-8700-c843f76a1e37_SiteId">
    <vt:lpwstr>35595a02-4d6d-44ac-99e1-f9ab4cd872db</vt:lpwstr>
  </property>
  <property fmtid="{D5CDD505-2E9C-101B-9397-08002B2CF9AE}" pid="16" name="MSIP_Label_0c2abd79-57a9-4473-8700-c843f76a1e37_ActionId">
    <vt:lpwstr>a08bc5dd-b98a-4254-81dc-1e48e3801768</vt:lpwstr>
  </property>
  <property fmtid="{D5CDD505-2E9C-101B-9397-08002B2CF9AE}" pid="17" name="MSIP_Label_0c2abd79-57a9-4473-8700-c843f76a1e37_ContentBits">
    <vt:lpwstr>0</vt:lpwstr>
  </property>
</Properties>
</file>